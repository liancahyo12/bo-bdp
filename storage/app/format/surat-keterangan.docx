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116131BE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SURAT KETERANGAN </w:t>
      </w:r>
      <w:r w:rsidR="008E5794"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KERJA</w:t>
      </w:r>
    </w:p>
    <w:p w14:paraId="2750286F" w14:textId="3768E82C" w:rsidR="00A24734" w:rsidRPr="008E5794" w:rsidRDefault="0011467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701CBEA1" w14:textId="5314396E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Saya yang bertanda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tangan dibawah ini :</w:t>
      </w:r>
    </w:p>
    <w:p w14:paraId="19CA0D25" w14:textId="3761AC5A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Nama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</w:t>
      </w:r>
    </w:p>
    <w:p w14:paraId="7766F238" w14:textId="52C04A4F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Jabatan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</w:t>
      </w:r>
    </w:p>
    <w:p w14:paraId="2C0A8402" w14:textId="7777777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6D2343D8" w14:textId="49EC2613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Menerangkan bahwa :</w:t>
      </w:r>
    </w:p>
    <w:p w14:paraId="7CEE9B85" w14:textId="5E59E758" w:rsidR="00A24734" w:rsidRPr="008E5794" w:rsidRDefault="00A24734" w:rsidP="0008617D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Nama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</w:t>
      </w:r>
    </w:p>
    <w:p w14:paraId="5F7699E7" w14:textId="0D2C50CD" w:rsidR="002A670B" w:rsidRPr="008E5794" w:rsidRDefault="002A670B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NIK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</w:p>
    <w:p w14:paraId="252B0010" w14:textId="2E45DE42" w:rsidR="00835A55" w:rsidRPr="008E5794" w:rsidRDefault="002A670B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Tempat, Tanggal Lahir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</w:p>
    <w:p w14:paraId="78BDF310" w14:textId="6AC49FE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Alamat 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>D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omisili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ab/>
        <w:t xml:space="preserve">: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</w:t>
      </w:r>
    </w:p>
    <w:p w14:paraId="3939285D" w14:textId="77777777" w:rsidR="008E5794" w:rsidRPr="008E5794" w:rsidRDefault="008E5794" w:rsidP="0008617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73B37FF6" w14:textId="7F19DF8E" w:rsidR="00835A55" w:rsidRDefault="008E5794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Bekerja di perusahaan kami sebagai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</w:t>
      </w:r>
      <w:r w:rsidR="007621A5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</w:t>
      </w:r>
      <w:r w:rsidRPr="008E5794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 xml:space="preserve">,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terhitung sejak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…..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sampai dengan </w:t>
      </w:r>
      <w:r w:rsidR="0011467E">
        <w:rPr>
          <w:rFonts w:ascii="Times New Roman" w:hAnsi="Times New Roman" w:cs="Times New Roman"/>
          <w:noProof/>
          <w:sz w:val="24"/>
          <w:szCs w:val="24"/>
          <w:lang w:val="en-AU"/>
        </w:rPr>
        <w:t>…..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. </w:t>
      </w:r>
    </w:p>
    <w:p w14:paraId="7E0C9774" w14:textId="71E0549D" w:rsidR="00A24734" w:rsidRPr="008E5794" w:rsidRDefault="00A24734" w:rsidP="0008617D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Demikian surat keterangan ini </w:t>
      </w:r>
      <w:r w:rsidR="0008617D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saya 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buat dengan sebenar – benarnya dan dapat </w:t>
      </w:r>
      <w:r w:rsidR="008E5794"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di</w:t>
      </w: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pertanggungjawabkan di kemudian hari sebagai persyaratan untuk </w:t>
      </w:r>
      <w:r w:rsidR="008E5794"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pembukaan rekening di </w:t>
      </w:r>
      <w:r w:rsidR="0011467E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</w:t>
      </w:r>
      <w:r w:rsidR="008E5794" w:rsidRPr="008E5794"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.</w:t>
      </w:r>
    </w:p>
    <w:p w14:paraId="441B485C" w14:textId="77777777" w:rsidR="00A24734" w:rsidRPr="008E5794" w:rsidRDefault="00A24734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Atas perhatiannya saya ucapkan terimakasih.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3A9E3CA3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 w:rsidRPr="008E5794">
        <w:rPr>
          <w:rFonts w:ascii="Times New Roman" w:hAnsi="Times New Roman" w:cs="Times New Roman"/>
          <w:noProof/>
          <w:sz w:val="24"/>
          <w:szCs w:val="24"/>
          <w:lang w:val="en-AU"/>
        </w:rPr>
        <w:t>Hormat Saya,</w:t>
      </w:r>
    </w:p>
    <w:p w14:paraId="63890FE8" w14:textId="6FE9565E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65A34D01" w14:textId="77777777" w:rsidR="00D81B90" w:rsidRPr="008E5794" w:rsidRDefault="00D81B90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1C341731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156A7976" w14:textId="46C09871" w:rsidR="00A24734" w:rsidRPr="008E5794" w:rsidRDefault="0011467E" w:rsidP="0008617D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A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AU"/>
        </w:rPr>
        <w:t>………</w:t>
      </w:r>
    </w:p>
    <w:p w14:paraId="05DC5773" w14:textId="6C5D9644" w:rsidR="0063259F" w:rsidRPr="008E5794" w:rsidRDefault="0011467E" w:rsidP="00086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t>………</w:t>
      </w:r>
    </w:p>
    <w:sectPr w:rsidR="0063259F" w:rsidRPr="008E5794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4293" w14:textId="77777777" w:rsidR="00B204C6" w:rsidRDefault="00B204C6" w:rsidP="00C32687">
      <w:pPr>
        <w:spacing w:after="0" w:line="240" w:lineRule="auto"/>
      </w:pPr>
      <w:r>
        <w:separator/>
      </w:r>
    </w:p>
  </w:endnote>
  <w:endnote w:type="continuationSeparator" w:id="0">
    <w:p w14:paraId="18A03C36" w14:textId="77777777" w:rsidR="00B204C6" w:rsidRDefault="00B204C6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4C1C" w14:textId="77777777" w:rsidR="00B204C6" w:rsidRDefault="00B204C6" w:rsidP="00C32687">
      <w:pPr>
        <w:spacing w:after="0" w:line="240" w:lineRule="auto"/>
      </w:pPr>
      <w:r>
        <w:separator/>
      </w:r>
    </w:p>
  </w:footnote>
  <w:footnote w:type="continuationSeparator" w:id="0">
    <w:p w14:paraId="68481E25" w14:textId="77777777" w:rsidR="00B204C6" w:rsidRDefault="00B204C6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B204C6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0B07D057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B204C6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D5299"/>
    <w:rsid w:val="004F240B"/>
    <w:rsid w:val="0058120C"/>
    <w:rsid w:val="005B475A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A1D7C"/>
    <w:rsid w:val="007C530C"/>
    <w:rsid w:val="00800183"/>
    <w:rsid w:val="00835A55"/>
    <w:rsid w:val="008D0BB3"/>
    <w:rsid w:val="008E5794"/>
    <w:rsid w:val="00926A65"/>
    <w:rsid w:val="00944D46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9B9"/>
    <w:rsid w:val="00C87378"/>
    <w:rsid w:val="00CD7072"/>
    <w:rsid w:val="00CE278F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55482"/>
    <w:rsid w:val="00F95DE7"/>
    <w:rsid w:val="00FA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4</cp:revision>
  <cp:lastPrinted>2021-12-13T02:54:00Z</cp:lastPrinted>
  <dcterms:created xsi:type="dcterms:W3CDTF">2022-01-10T03:16:00Z</dcterms:created>
  <dcterms:modified xsi:type="dcterms:W3CDTF">2022-01-11T01:57:00Z</dcterms:modified>
</cp:coreProperties>
</file>