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0C8483F3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SURAT KE</w:t>
      </w:r>
      <w:r w:rsidR="004938BB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PUTUSAN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</w:t>
      </w:r>
      <w:proofErr w:type="spellStart"/>
      <w:r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DA011" w14:textId="77777777" w:rsidR="00F73EFA" w:rsidRDefault="00F73EFA" w:rsidP="00C32687">
      <w:pPr>
        <w:spacing w:after="0" w:line="240" w:lineRule="auto"/>
      </w:pPr>
      <w:r>
        <w:separator/>
      </w:r>
    </w:p>
  </w:endnote>
  <w:endnote w:type="continuationSeparator" w:id="0">
    <w:p w14:paraId="0DC012DD" w14:textId="77777777" w:rsidR="00F73EFA" w:rsidRDefault="00F73EFA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39C5" w14:textId="77777777" w:rsidR="00F73EFA" w:rsidRDefault="00F73EFA" w:rsidP="00C32687">
      <w:pPr>
        <w:spacing w:after="0" w:line="240" w:lineRule="auto"/>
      </w:pPr>
      <w:r>
        <w:separator/>
      </w:r>
    </w:p>
  </w:footnote>
  <w:footnote w:type="continuationSeparator" w:id="0">
    <w:p w14:paraId="2AE8EDD7" w14:textId="77777777" w:rsidR="00F73EFA" w:rsidRDefault="00F73EFA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F73EFA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 w:rsidP="003E6C5F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4F18E2FF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F73EFA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E21C8"/>
    <w:rsid w:val="0011467E"/>
    <w:rsid w:val="00181226"/>
    <w:rsid w:val="00202436"/>
    <w:rsid w:val="002459D2"/>
    <w:rsid w:val="002A670B"/>
    <w:rsid w:val="0030460A"/>
    <w:rsid w:val="0032534E"/>
    <w:rsid w:val="00374479"/>
    <w:rsid w:val="00375DB6"/>
    <w:rsid w:val="003A547A"/>
    <w:rsid w:val="003E6C5F"/>
    <w:rsid w:val="0042046E"/>
    <w:rsid w:val="00431891"/>
    <w:rsid w:val="00436B67"/>
    <w:rsid w:val="004938BB"/>
    <w:rsid w:val="004D5299"/>
    <w:rsid w:val="004F240B"/>
    <w:rsid w:val="0058120C"/>
    <w:rsid w:val="005B475A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A1D7C"/>
    <w:rsid w:val="007C530C"/>
    <w:rsid w:val="00800183"/>
    <w:rsid w:val="00817B2B"/>
    <w:rsid w:val="00835A55"/>
    <w:rsid w:val="008D0BB3"/>
    <w:rsid w:val="008E5794"/>
    <w:rsid w:val="00926A65"/>
    <w:rsid w:val="00944D46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73EFA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9</cp:revision>
  <cp:lastPrinted>2021-12-13T02:54:00Z</cp:lastPrinted>
  <dcterms:created xsi:type="dcterms:W3CDTF">2022-01-10T03:16:00Z</dcterms:created>
  <dcterms:modified xsi:type="dcterms:W3CDTF">2022-03-16T02:54:00Z</dcterms:modified>
</cp:coreProperties>
</file>