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A3DA" w14:textId="46841491" w:rsidR="00A24734" w:rsidRPr="008E5794" w:rsidRDefault="00A24734" w:rsidP="004F240B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</w:pPr>
      <w:r w:rsidRPr="008E5794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 xml:space="preserve">SURAT </w:t>
      </w:r>
      <w:r w:rsidR="000A5702">
        <w:rPr>
          <w:rFonts w:ascii="Times New Roman" w:hAnsi="Times New Roman" w:cs="Times New Roman"/>
          <w:b/>
          <w:noProof/>
          <w:sz w:val="28"/>
          <w:szCs w:val="28"/>
          <w:u w:val="single"/>
          <w:lang w:val="en-AU"/>
        </w:rPr>
        <w:t>UNDANGAN</w:t>
      </w:r>
    </w:p>
    <w:p w14:paraId="2750286F" w14:textId="67FB22F9" w:rsidR="00A24734" w:rsidRPr="008E5794" w:rsidRDefault="00F22B0E" w:rsidP="00A2473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AU"/>
        </w:rPr>
        <w:t xml:space="preserve">Nomor : </w:t>
      </w:r>
      <w:r w:rsidR="0011467E" w:rsidRPr="0011467E">
        <w:rPr>
          <w:rFonts w:ascii="Times New Roman" w:hAnsi="Times New Roman" w:cs="Times New Roman"/>
          <w:b/>
          <w:noProof/>
          <w:sz w:val="24"/>
          <w:szCs w:val="24"/>
          <w:lang w:val="en-AU"/>
        </w:rPr>
        <w:t>${no_surat}</w:t>
      </w:r>
    </w:p>
    <w:p w14:paraId="582B95E1" w14:textId="77777777" w:rsidR="008E5794" w:rsidRPr="008E5794" w:rsidRDefault="008E5794" w:rsidP="0008617D">
      <w:pPr>
        <w:spacing w:after="0"/>
        <w:rPr>
          <w:rFonts w:ascii="Times New Roman" w:hAnsi="Times New Roman" w:cs="Times New Roman"/>
          <w:noProof/>
          <w:lang w:val="en-AU"/>
        </w:rPr>
      </w:pPr>
    </w:p>
    <w:p w14:paraId="441B485C" w14:textId="092126BF" w:rsidR="00A24734" w:rsidRPr="008E5794" w:rsidRDefault="004938BB" w:rsidP="0008617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  <w:lang w:val="en-AU"/>
        </w:rPr>
        <w:t>……</w:t>
      </w:r>
    </w:p>
    <w:p w14:paraId="65B3B7C7" w14:textId="77777777" w:rsidR="00A24734" w:rsidRPr="008E5794" w:rsidRDefault="00A24734" w:rsidP="0008617D">
      <w:pPr>
        <w:jc w:val="both"/>
        <w:rPr>
          <w:rFonts w:ascii="Times New Roman" w:hAnsi="Times New Roman" w:cs="Times New Roman"/>
          <w:noProof/>
          <w:sz w:val="24"/>
          <w:szCs w:val="24"/>
          <w:lang w:val="en-AU"/>
        </w:rPr>
      </w:pPr>
    </w:p>
    <w:p w14:paraId="565B0588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CF01DED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2B9000A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2E434BB0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6BB606C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3D6F05FF" w14:textId="77777777" w:rsidR="004938BB" w:rsidRDefault="004938BB" w:rsidP="004938BB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6745DDA7" w14:textId="77777777" w:rsidR="004938BB" w:rsidRDefault="004938BB" w:rsidP="004938BB">
      <w:pPr>
        <w:spacing w:after="0"/>
        <w:ind w:left="6107" w:firstLine="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………</w:t>
      </w:r>
    </w:p>
    <w:p w14:paraId="7E553D96" w14:textId="77777777" w:rsidR="004938BB" w:rsidRDefault="004938BB" w:rsidP="004938BB">
      <w:pPr>
        <w:spacing w:after="0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</w:p>
    <w:p w14:paraId="05DC5773" w14:textId="6A9E4F74" w:rsidR="0063259F" w:rsidRPr="008E5794" w:rsidRDefault="0063259F" w:rsidP="000861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259F" w:rsidRPr="008E5794" w:rsidSect="00FB2D8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01FAC" w14:textId="77777777" w:rsidR="00B31CD5" w:rsidRDefault="00B31CD5" w:rsidP="00C32687">
      <w:pPr>
        <w:spacing w:after="0" w:line="240" w:lineRule="auto"/>
      </w:pPr>
      <w:r>
        <w:separator/>
      </w:r>
    </w:p>
  </w:endnote>
  <w:endnote w:type="continuationSeparator" w:id="0">
    <w:p w14:paraId="370D4BE9" w14:textId="77777777" w:rsidR="00B31CD5" w:rsidRDefault="00B31CD5" w:rsidP="00C3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FA302B3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Premium Tower 9Blv </w:t>
            </w:r>
            <w:proofErr w:type="spellStart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>Lantai</w:t>
            </w:r>
            <w:proofErr w:type="spellEnd"/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11A</w:t>
            </w:r>
          </w:p>
          <w:p w14:paraId="1BAB661F" w14:textId="439D1C44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Mayjen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Yono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Kec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Dukuh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Pakis,</w:t>
            </w:r>
          </w:p>
          <w:p w14:paraId="1979659E" w14:textId="77777777" w:rsidR="006F47A4" w:rsidRPr="00E7357B" w:rsidRDefault="006F47A4" w:rsidP="006F47A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Jawa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71542059" w14:textId="38D1572C" w:rsidR="006F47A4" w:rsidRPr="00A24734" w:rsidRDefault="006F47A4" w:rsidP="00A24734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gram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  <w:p w14:paraId="68F25696" w14:textId="77777777" w:rsidR="00C42EEE" w:rsidRPr="0063259F" w:rsidRDefault="00C42EEE" w:rsidP="0063259F">
    <w:pPr>
      <w:pStyle w:val="Footer"/>
      <w:jc w:val="center"/>
      <w:rPr>
        <w:rFonts w:cstheme="minorHAnsi"/>
        <w:color w:val="202124"/>
        <w:sz w:val="24"/>
        <w:szCs w:val="24"/>
        <w:shd w:val="clear" w:color="auto" w:fill="FFFF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6C5B" w14:textId="77777777" w:rsidR="00B31CD5" w:rsidRDefault="00B31CD5" w:rsidP="00C32687">
      <w:pPr>
        <w:spacing w:after="0" w:line="240" w:lineRule="auto"/>
      </w:pPr>
      <w:r>
        <w:separator/>
      </w:r>
    </w:p>
  </w:footnote>
  <w:footnote w:type="continuationSeparator" w:id="0">
    <w:p w14:paraId="16EFD394" w14:textId="77777777" w:rsidR="00B31CD5" w:rsidRDefault="00B31CD5" w:rsidP="00C3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CE61" w14:textId="573C62DA" w:rsidR="00BF7805" w:rsidRDefault="00B31CD5">
    <w:pPr>
      <w:pStyle w:val="Header"/>
    </w:pPr>
    <w:r>
      <w:rPr>
        <w:noProof/>
      </w:rPr>
      <w:pict w14:anchorId="42A931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4144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B173" w14:textId="4E1F4087" w:rsidR="00ED50F1" w:rsidRDefault="00ED50F1" w:rsidP="000B2C4F">
    <w:pPr>
      <w:pStyle w:val="Header"/>
      <w:tabs>
        <w:tab w:val="left" w:pos="8505"/>
      </w:tabs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39D89AD" wp14:editId="11B1C609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BBB5DA" w14:textId="08B9910A" w:rsidR="00ED50F1" w:rsidRDefault="00ED50F1">
    <w:pPr>
      <w:pStyle w:val="Header"/>
      <w:rPr>
        <w:noProof/>
      </w:rPr>
    </w:pPr>
  </w:p>
  <w:p w14:paraId="7E0D05C8" w14:textId="51FDD000" w:rsidR="00C32687" w:rsidRDefault="003A547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1EF6863" wp14:editId="2EC3B496">
          <wp:simplePos x="0" y="0"/>
          <wp:positionH relativeFrom="margin">
            <wp:posOffset>-1101506</wp:posOffset>
          </wp:positionH>
          <wp:positionV relativeFrom="paragraph">
            <wp:posOffset>1429385</wp:posOffset>
          </wp:positionV>
          <wp:extent cx="8401050" cy="5632114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6991" w14:textId="1047A3E9" w:rsidR="00BF7805" w:rsidRDefault="00B31CD5">
    <w:pPr>
      <w:pStyle w:val="Header"/>
    </w:pPr>
    <w:r>
      <w:rPr>
        <w:noProof/>
      </w:rPr>
      <w:pict w14:anchorId="2767E1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5168;mso-position-horizontal:center;mso-position-horizontal-relative:margin;mso-position-vertical:center;mso-position-vertical-relative:margin" o:allowincell="f">
          <v:imagedata r:id="rId1" o:title="SS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upperRoman"/>
      <w:lvlText w:val="%1."/>
      <w:lvlJc w:val="left"/>
      <w:pPr>
        <w:tabs>
          <w:tab w:val="num" w:pos="5400"/>
        </w:tabs>
        <w:ind w:left="5400" w:hanging="720"/>
      </w:pPr>
      <w:rPr>
        <w:rFonts w:cs="Times New Roman"/>
        <w:b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Pasal %1"/>
      <w:lvlJc w:val="left"/>
      <w:pPr>
        <w:tabs>
          <w:tab w:val="num" w:pos="0"/>
        </w:tabs>
        <w:ind w:left="0" w:firstLine="0"/>
      </w:pPr>
      <w:rPr>
        <w:b/>
        <w:i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ascii="Garamond" w:eastAsia="Times New Roman" w:hAnsi="Garamond" w:cs="Times New Roman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936"/>
        </w:tabs>
        <w:ind w:left="936" w:hanging="360"/>
      </w:pPr>
    </w:lvl>
    <w:lvl w:ilvl="3">
      <w:start w:val="1"/>
      <w:numFmt w:val="lowerRoman"/>
      <w:lvlText w:val="(%4)"/>
      <w:lvlJc w:val="left"/>
      <w:pPr>
        <w:tabs>
          <w:tab w:val="num" w:pos="1440"/>
        </w:tabs>
        <w:ind w:left="1440" w:hanging="504"/>
      </w:pPr>
    </w:lvl>
    <w:lvl w:ilvl="4">
      <w:start w:val="1"/>
      <w:numFmt w:val="lowerLetter"/>
      <w:lvlText w:val="(%5)"/>
      <w:lvlJc w:val="left"/>
      <w:pPr>
        <w:tabs>
          <w:tab w:val="num" w:pos="1872"/>
        </w:tabs>
        <w:ind w:left="1872" w:hanging="432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432"/>
      </w:pPr>
      <w:rPr>
        <w:rFonts w:eastAsia="Times New Roman" w:cs="Times New Roman"/>
      </w:rPr>
    </w:lvl>
    <w:lvl w:ilvl="2">
      <w:start w:val="2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5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i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0000009"/>
    <w:multiLevelType w:val="multilevel"/>
    <w:tmpl w:val="00000009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60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0" w:hanging="72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60" w:hanging="108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30" w:hanging="108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500" w:hanging="108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30" w:hanging="144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000" w:hanging="1440"/>
      </w:pPr>
      <w:rPr>
        <w:rFonts w:eastAsia="Times New Roman"/>
      </w:r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87" w:hanging="180"/>
      </w:p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lowerLetter"/>
      <w:lvlText w:val="%1."/>
      <w:lvlJc w:val="left"/>
      <w:pPr>
        <w:tabs>
          <w:tab w:val="num" w:pos="2610"/>
        </w:tabs>
        <w:ind w:left="3870" w:hanging="360"/>
      </w:pPr>
    </w:lvl>
    <w:lvl w:ilvl="1">
      <w:start w:val="1"/>
      <w:numFmt w:val="lowerLetter"/>
      <w:lvlText w:val="%2."/>
      <w:lvlJc w:val="left"/>
      <w:pPr>
        <w:tabs>
          <w:tab w:val="num" w:pos="2610"/>
        </w:tabs>
        <w:ind w:left="4590" w:hanging="360"/>
      </w:p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531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6030" w:hanging="360"/>
      </w:pPr>
    </w:lvl>
    <w:lvl w:ilvl="4">
      <w:start w:val="1"/>
      <w:numFmt w:val="lowerLetter"/>
      <w:lvlText w:val="%5."/>
      <w:lvlJc w:val="left"/>
      <w:pPr>
        <w:tabs>
          <w:tab w:val="num" w:pos="2610"/>
        </w:tabs>
        <w:ind w:left="6750" w:hanging="360"/>
      </w:pPr>
    </w:lvl>
    <w:lvl w:ilvl="5">
      <w:start w:val="1"/>
      <w:numFmt w:val="lowerRoman"/>
      <w:lvlText w:val="%6."/>
      <w:lvlJc w:val="left"/>
      <w:pPr>
        <w:tabs>
          <w:tab w:val="num" w:pos="2610"/>
        </w:tabs>
        <w:ind w:left="7470" w:hanging="18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8190" w:hanging="360"/>
      </w:pPr>
    </w:lvl>
    <w:lvl w:ilvl="7">
      <w:start w:val="1"/>
      <w:numFmt w:val="lowerLetter"/>
      <w:lvlText w:val="%8."/>
      <w:lvlJc w:val="left"/>
      <w:pPr>
        <w:tabs>
          <w:tab w:val="num" w:pos="2610"/>
        </w:tabs>
        <w:ind w:left="8910" w:hanging="360"/>
      </w:pPr>
    </w:lvl>
    <w:lvl w:ilvl="8">
      <w:start w:val="1"/>
      <w:numFmt w:val="lowerRoman"/>
      <w:lvlText w:val="%9."/>
      <w:lvlJc w:val="left"/>
      <w:pPr>
        <w:tabs>
          <w:tab w:val="num" w:pos="2610"/>
        </w:tabs>
        <w:ind w:left="963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02D602AE"/>
    <w:multiLevelType w:val="hybridMultilevel"/>
    <w:tmpl w:val="FABA6C3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40E"/>
    <w:multiLevelType w:val="hybridMultilevel"/>
    <w:tmpl w:val="4CFCD5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D65337"/>
    <w:multiLevelType w:val="hybridMultilevel"/>
    <w:tmpl w:val="B7BAE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8433B"/>
    <w:multiLevelType w:val="hybridMultilevel"/>
    <w:tmpl w:val="FB6618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D0925"/>
    <w:multiLevelType w:val="hybridMultilevel"/>
    <w:tmpl w:val="EA765266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9A12EF9"/>
    <w:multiLevelType w:val="multilevel"/>
    <w:tmpl w:val="29A12E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35A2D"/>
    <w:multiLevelType w:val="hybridMultilevel"/>
    <w:tmpl w:val="6FE28C22"/>
    <w:lvl w:ilvl="0" w:tplc="C4EE7D40">
      <w:start w:val="4"/>
      <w:numFmt w:val="bullet"/>
      <w:lvlText w:val="-"/>
      <w:lvlJc w:val="left"/>
      <w:pPr>
        <w:ind w:left="147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3290749A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6D87"/>
    <w:multiLevelType w:val="multilevel"/>
    <w:tmpl w:val="232CC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18965A2"/>
    <w:multiLevelType w:val="multilevel"/>
    <w:tmpl w:val="3DFC4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35C5702"/>
    <w:multiLevelType w:val="multilevel"/>
    <w:tmpl w:val="435C57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F07E88"/>
    <w:multiLevelType w:val="multilevel"/>
    <w:tmpl w:val="47F0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9D4051"/>
    <w:multiLevelType w:val="hybridMultilevel"/>
    <w:tmpl w:val="2CC84A9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87360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7021"/>
    <w:multiLevelType w:val="multilevel"/>
    <w:tmpl w:val="4D5B7021"/>
    <w:lvl w:ilvl="0">
      <w:start w:val="1"/>
      <w:numFmt w:val="lowerLetter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26" w15:restartNumberingAfterBreak="0">
    <w:nsid w:val="4D951DC3"/>
    <w:multiLevelType w:val="hybridMultilevel"/>
    <w:tmpl w:val="CFD22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763DC"/>
    <w:multiLevelType w:val="hybridMultilevel"/>
    <w:tmpl w:val="E5AA491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201A6E"/>
    <w:multiLevelType w:val="hybridMultilevel"/>
    <w:tmpl w:val="93D85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01DDD"/>
    <w:multiLevelType w:val="hybridMultilevel"/>
    <w:tmpl w:val="B5D8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34E7B"/>
    <w:multiLevelType w:val="hybridMultilevel"/>
    <w:tmpl w:val="A3C418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A06DE"/>
    <w:multiLevelType w:val="multilevel"/>
    <w:tmpl w:val="6C5A06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D0716"/>
    <w:multiLevelType w:val="hybridMultilevel"/>
    <w:tmpl w:val="222426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1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9"/>
  </w:num>
  <w:num w:numId="16">
    <w:abstractNumId w:val="32"/>
  </w:num>
  <w:num w:numId="17">
    <w:abstractNumId w:val="19"/>
  </w:num>
  <w:num w:numId="18">
    <w:abstractNumId w:val="17"/>
  </w:num>
  <w:num w:numId="19">
    <w:abstractNumId w:val="1"/>
  </w:num>
  <w:num w:numId="20">
    <w:abstractNumId w:val="5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6"/>
  </w:num>
  <w:num w:numId="26">
    <w:abstractNumId w:val="2"/>
  </w:num>
  <w:num w:numId="27">
    <w:abstractNumId w:val="8"/>
  </w:num>
  <w:num w:numId="28">
    <w:abstractNumId w:val="25"/>
  </w:num>
  <w:num w:numId="29">
    <w:abstractNumId w:val="0"/>
  </w:num>
  <w:num w:numId="30">
    <w:abstractNumId w:val="21"/>
  </w:num>
  <w:num w:numId="31">
    <w:abstractNumId w:val="31"/>
  </w:num>
  <w:num w:numId="32">
    <w:abstractNumId w:val="3"/>
  </w:num>
  <w:num w:numId="33">
    <w:abstractNumId w:val="7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87"/>
    <w:rsid w:val="0008617D"/>
    <w:rsid w:val="000A5702"/>
    <w:rsid w:val="000B2C4F"/>
    <w:rsid w:val="000E21C8"/>
    <w:rsid w:val="0011467E"/>
    <w:rsid w:val="00181226"/>
    <w:rsid w:val="00202436"/>
    <w:rsid w:val="002459D2"/>
    <w:rsid w:val="002A670B"/>
    <w:rsid w:val="0030460A"/>
    <w:rsid w:val="0032534E"/>
    <w:rsid w:val="00374479"/>
    <w:rsid w:val="00375DB6"/>
    <w:rsid w:val="003A547A"/>
    <w:rsid w:val="0042046E"/>
    <w:rsid w:val="00431891"/>
    <w:rsid w:val="00436B67"/>
    <w:rsid w:val="004938BB"/>
    <w:rsid w:val="004D5299"/>
    <w:rsid w:val="004F240B"/>
    <w:rsid w:val="0058120C"/>
    <w:rsid w:val="005B475A"/>
    <w:rsid w:val="00605C3F"/>
    <w:rsid w:val="0063259F"/>
    <w:rsid w:val="0064598C"/>
    <w:rsid w:val="006635E4"/>
    <w:rsid w:val="00682154"/>
    <w:rsid w:val="006D5CAB"/>
    <w:rsid w:val="006F47A4"/>
    <w:rsid w:val="00714434"/>
    <w:rsid w:val="00744467"/>
    <w:rsid w:val="007621A5"/>
    <w:rsid w:val="00764B80"/>
    <w:rsid w:val="0078472F"/>
    <w:rsid w:val="00796CD5"/>
    <w:rsid w:val="007A1D7C"/>
    <w:rsid w:val="007C530C"/>
    <w:rsid w:val="00800183"/>
    <w:rsid w:val="00817B2B"/>
    <w:rsid w:val="00835A55"/>
    <w:rsid w:val="008C4416"/>
    <w:rsid w:val="008D0BB3"/>
    <w:rsid w:val="008E5794"/>
    <w:rsid w:val="00926A65"/>
    <w:rsid w:val="00944D46"/>
    <w:rsid w:val="00957382"/>
    <w:rsid w:val="00981950"/>
    <w:rsid w:val="009A4D22"/>
    <w:rsid w:val="009A4D49"/>
    <w:rsid w:val="009E023C"/>
    <w:rsid w:val="00A24734"/>
    <w:rsid w:val="00A73C32"/>
    <w:rsid w:val="00A84E46"/>
    <w:rsid w:val="00A87722"/>
    <w:rsid w:val="00AD1628"/>
    <w:rsid w:val="00AD2F0E"/>
    <w:rsid w:val="00B204C6"/>
    <w:rsid w:val="00B25604"/>
    <w:rsid w:val="00B31CD5"/>
    <w:rsid w:val="00BD47D9"/>
    <w:rsid w:val="00BF7805"/>
    <w:rsid w:val="00C32687"/>
    <w:rsid w:val="00C42EEE"/>
    <w:rsid w:val="00C7274D"/>
    <w:rsid w:val="00C729B9"/>
    <w:rsid w:val="00C87378"/>
    <w:rsid w:val="00CB1571"/>
    <w:rsid w:val="00CD7072"/>
    <w:rsid w:val="00CE278F"/>
    <w:rsid w:val="00D11FB6"/>
    <w:rsid w:val="00D81B90"/>
    <w:rsid w:val="00DF2645"/>
    <w:rsid w:val="00E2074C"/>
    <w:rsid w:val="00E23895"/>
    <w:rsid w:val="00E7357B"/>
    <w:rsid w:val="00E81BA6"/>
    <w:rsid w:val="00EA7C46"/>
    <w:rsid w:val="00EB3320"/>
    <w:rsid w:val="00EC19B5"/>
    <w:rsid w:val="00ED50F1"/>
    <w:rsid w:val="00F0603A"/>
    <w:rsid w:val="00F22B0E"/>
    <w:rsid w:val="00F55482"/>
    <w:rsid w:val="00F95DE7"/>
    <w:rsid w:val="00FA07E0"/>
    <w:rsid w:val="00FA66B0"/>
    <w:rsid w:val="00F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43B5B"/>
  <w15:docId w15:val="{DB4D97C5-B672-4000-8744-44EDA10F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34"/>
    <w:pPr>
      <w:spacing w:after="200" w:line="276" w:lineRule="auto"/>
    </w:pPr>
  </w:style>
  <w:style w:type="paragraph" w:styleId="Heading1">
    <w:name w:val="heading 1"/>
    <w:basedOn w:val="Normal"/>
    <w:next w:val="BodyText"/>
    <w:link w:val="Heading1Char"/>
    <w:qFormat/>
    <w:rsid w:val="00A73C32"/>
    <w:pPr>
      <w:tabs>
        <w:tab w:val="left" w:pos="432"/>
      </w:tabs>
      <w:suppressAutoHyphens/>
      <w:spacing w:after="220" w:line="100" w:lineRule="atLeast"/>
      <w:ind w:left="432" w:hanging="432"/>
      <w:jc w:val="both"/>
      <w:outlineLvl w:val="0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Heading2">
    <w:name w:val="heading 2"/>
    <w:basedOn w:val="Normal"/>
    <w:next w:val="BodyText"/>
    <w:link w:val="Heading2Char"/>
    <w:qFormat/>
    <w:rsid w:val="00A73C32"/>
    <w:pPr>
      <w:tabs>
        <w:tab w:val="left" w:pos="576"/>
      </w:tabs>
      <w:suppressAutoHyphens/>
      <w:spacing w:after="220" w:line="100" w:lineRule="atLeast"/>
      <w:ind w:left="576" w:hanging="576"/>
      <w:jc w:val="both"/>
      <w:outlineLvl w:val="1"/>
    </w:pPr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87"/>
  </w:style>
  <w:style w:type="paragraph" w:styleId="Footer">
    <w:name w:val="footer"/>
    <w:basedOn w:val="Normal"/>
    <w:link w:val="FooterChar"/>
    <w:uiPriority w:val="99"/>
    <w:unhideWhenUsed/>
    <w:rsid w:val="00C32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87"/>
  </w:style>
  <w:style w:type="character" w:styleId="Hyperlink">
    <w:name w:val="Hyperlink"/>
    <w:basedOn w:val="DefaultParagraphFont"/>
    <w:uiPriority w:val="99"/>
    <w:unhideWhenUsed/>
    <w:rsid w:val="00C326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F5548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554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qFormat/>
    <w:rsid w:val="00F55482"/>
    <w:pPr>
      <w:spacing w:line="25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F9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4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A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A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A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C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C32"/>
  </w:style>
  <w:style w:type="character" w:customStyle="1" w:styleId="Heading1Char">
    <w:name w:val="Heading 1 Char"/>
    <w:basedOn w:val="DefaultParagraphFont"/>
    <w:link w:val="Heading1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73C32"/>
    <w:rPr>
      <w:rFonts w:ascii="Garamond" w:eastAsia="Calibri" w:hAnsi="Garamond" w:cs="Times New Roman"/>
      <w:color w:val="000000"/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A73C32"/>
    <w:pPr>
      <w:pBdr>
        <w:bottom w:val="single" w:sz="4" w:space="1" w:color="000000"/>
      </w:pBdr>
      <w:tabs>
        <w:tab w:val="left" w:pos="432"/>
      </w:tabs>
      <w:suppressAutoHyphens/>
      <w:spacing w:after="60" w:line="100" w:lineRule="atLeast"/>
      <w:ind w:left="432" w:hanging="432"/>
      <w:jc w:val="center"/>
      <w:outlineLvl w:val="0"/>
    </w:pPr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character" w:customStyle="1" w:styleId="TitleChar">
    <w:name w:val="Title Char"/>
    <w:basedOn w:val="DefaultParagraphFont"/>
    <w:link w:val="Title"/>
    <w:rsid w:val="00A73C32"/>
    <w:rPr>
      <w:rFonts w:ascii="Garamond" w:eastAsia="Calibri" w:hAnsi="Garamond" w:cs="Times New Roman"/>
      <w:b/>
      <w:bCs/>
      <w:color w:val="000000"/>
      <w:kern w:val="1"/>
      <w:sz w:val="24"/>
      <w:szCs w:val="36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3C3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12</cp:revision>
  <cp:lastPrinted>2021-12-13T02:54:00Z</cp:lastPrinted>
  <dcterms:created xsi:type="dcterms:W3CDTF">2022-01-10T03:16:00Z</dcterms:created>
  <dcterms:modified xsi:type="dcterms:W3CDTF">2022-03-16T02:57:00Z</dcterms:modified>
</cp:coreProperties>
</file>