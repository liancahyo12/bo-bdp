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4B81AD13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SURAT</w:t>
      </w:r>
      <w:r w:rsidR="009823BE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 </w:t>
      </w:r>
      <w:r w:rsidR="00A107D5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PERINTAH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${tgl_surat}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C140" w14:textId="77777777" w:rsidR="002108F7" w:rsidRDefault="002108F7" w:rsidP="00C32687">
      <w:pPr>
        <w:spacing w:after="0" w:line="240" w:lineRule="auto"/>
      </w:pPr>
      <w:r>
        <w:separator/>
      </w:r>
    </w:p>
  </w:endnote>
  <w:endnote w:type="continuationSeparator" w:id="0">
    <w:p w14:paraId="4C88B4B9" w14:textId="77777777" w:rsidR="002108F7" w:rsidRDefault="002108F7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Lantai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Jl. Mayjen Yono Suwoyo No.9, Pradah Kali Kendal, Kec. Dukuh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Jawa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300D4" w14:textId="77777777" w:rsidR="002108F7" w:rsidRDefault="002108F7" w:rsidP="00C32687">
      <w:pPr>
        <w:spacing w:after="0" w:line="240" w:lineRule="auto"/>
      </w:pPr>
      <w:r>
        <w:separator/>
      </w:r>
    </w:p>
  </w:footnote>
  <w:footnote w:type="continuationSeparator" w:id="0">
    <w:p w14:paraId="65568FE6" w14:textId="77777777" w:rsidR="002108F7" w:rsidRDefault="002108F7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2108F7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21F3379C">
          <wp:simplePos x="0" y="0"/>
          <wp:positionH relativeFrom="column">
            <wp:posOffset>5029864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2108F7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A5702"/>
    <w:rsid w:val="000E21C8"/>
    <w:rsid w:val="0011467E"/>
    <w:rsid w:val="00181226"/>
    <w:rsid w:val="00202436"/>
    <w:rsid w:val="002108F7"/>
    <w:rsid w:val="002459D2"/>
    <w:rsid w:val="002A670B"/>
    <w:rsid w:val="0030460A"/>
    <w:rsid w:val="0032534E"/>
    <w:rsid w:val="00330163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96CD5"/>
    <w:rsid w:val="007A1D7C"/>
    <w:rsid w:val="007C530C"/>
    <w:rsid w:val="007F03B4"/>
    <w:rsid w:val="00800183"/>
    <w:rsid w:val="00817B2B"/>
    <w:rsid w:val="00835A55"/>
    <w:rsid w:val="008C4416"/>
    <w:rsid w:val="008D0BB3"/>
    <w:rsid w:val="008D3B80"/>
    <w:rsid w:val="008E5794"/>
    <w:rsid w:val="00926A65"/>
    <w:rsid w:val="00944D46"/>
    <w:rsid w:val="00957382"/>
    <w:rsid w:val="00981950"/>
    <w:rsid w:val="009823BE"/>
    <w:rsid w:val="009A4D22"/>
    <w:rsid w:val="009A4D49"/>
    <w:rsid w:val="009E023C"/>
    <w:rsid w:val="00A107D5"/>
    <w:rsid w:val="00A24734"/>
    <w:rsid w:val="00A57B6C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11FB6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15</cp:revision>
  <cp:lastPrinted>2021-12-13T02:54:00Z</cp:lastPrinted>
  <dcterms:created xsi:type="dcterms:W3CDTF">2022-01-10T03:16:00Z</dcterms:created>
  <dcterms:modified xsi:type="dcterms:W3CDTF">2022-03-02T05:42:00Z</dcterms:modified>
</cp:coreProperties>
</file>