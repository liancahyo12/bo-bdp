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5BD17950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605C3F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</w:t>
      </w:r>
      <w:r w:rsidR="00D11FB6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NGANTAR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CDFF" w14:textId="77777777" w:rsidR="00277087" w:rsidRDefault="00277087" w:rsidP="00C32687">
      <w:pPr>
        <w:spacing w:after="0" w:line="240" w:lineRule="auto"/>
      </w:pPr>
      <w:r>
        <w:separator/>
      </w:r>
    </w:p>
  </w:endnote>
  <w:endnote w:type="continuationSeparator" w:id="0">
    <w:p w14:paraId="52BD7895" w14:textId="77777777" w:rsidR="00277087" w:rsidRDefault="00277087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FB36" w14:textId="77777777" w:rsidR="00277087" w:rsidRDefault="00277087" w:rsidP="00C32687">
      <w:pPr>
        <w:spacing w:after="0" w:line="240" w:lineRule="auto"/>
      </w:pPr>
      <w:r>
        <w:separator/>
      </w:r>
    </w:p>
  </w:footnote>
  <w:footnote w:type="continuationSeparator" w:id="0">
    <w:p w14:paraId="12B9F501" w14:textId="77777777" w:rsidR="00277087" w:rsidRDefault="00277087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77087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F554BB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1EAD3771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77087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77087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554BB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11</cp:revision>
  <cp:lastPrinted>2021-12-13T02:54:00Z</cp:lastPrinted>
  <dcterms:created xsi:type="dcterms:W3CDTF">2022-01-10T03:16:00Z</dcterms:created>
  <dcterms:modified xsi:type="dcterms:W3CDTF">2022-03-16T02:56:00Z</dcterms:modified>
</cp:coreProperties>
</file>